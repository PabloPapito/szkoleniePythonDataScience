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3DFD62C3" w14:textId="77777777" w:rsidR="00F51C3F" w:rsidRPr="00F51C3F" w:rsidRDefault="00F51C3F" w:rsidP="00F51C3F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F51C3F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3CC2B3DF" w14:textId="77777777" w:rsidR="00F51C3F" w:rsidRPr="00F51C3F" w:rsidRDefault="00F51C3F" w:rsidP="00F51C3F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F51C3F">
              <w:rPr>
                <w:b/>
                <w:i/>
                <w:snapToGrid w:val="0"/>
              </w:rPr>
              <w:t>SK-PYTH-ANAL</w:t>
            </w:r>
          </w:p>
          <w:p w14:paraId="147B5478" w14:textId="18126199" w:rsidR="00F51C3F" w:rsidRPr="00F51C3F" w:rsidRDefault="00F51C3F" w:rsidP="00F51C3F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F51C3F">
              <w:rPr>
                <w:b/>
                <w:i/>
                <w:snapToGrid w:val="0"/>
              </w:rPr>
              <w:t xml:space="preserve">Data: </w:t>
            </w:r>
            <w:r w:rsidR="005E7BFB">
              <w:rPr>
                <w:b/>
                <w:i/>
                <w:snapToGrid w:val="0"/>
              </w:rPr>
              <w:t>30.09</w:t>
            </w:r>
            <w:r w:rsidRPr="00F51C3F">
              <w:rPr>
                <w:b/>
                <w:i/>
                <w:snapToGrid w:val="0"/>
              </w:rPr>
              <w:t xml:space="preserve">.2024 </w:t>
            </w:r>
            <w:r w:rsidR="0076550D">
              <w:rPr>
                <w:b/>
                <w:i/>
                <w:snapToGrid w:val="0"/>
              </w:rPr>
              <w:t>–</w:t>
            </w:r>
            <w:r w:rsidRPr="00F51C3F">
              <w:rPr>
                <w:b/>
                <w:i/>
                <w:snapToGrid w:val="0"/>
              </w:rPr>
              <w:t xml:space="preserve"> </w:t>
            </w:r>
            <w:r w:rsidR="005E7BFB">
              <w:rPr>
                <w:b/>
                <w:i/>
                <w:snapToGrid w:val="0"/>
              </w:rPr>
              <w:t>01.10</w:t>
            </w:r>
            <w:r w:rsidR="0076550D">
              <w:rPr>
                <w:b/>
                <w:i/>
                <w:snapToGrid w:val="0"/>
              </w:rPr>
              <w:t>.2024</w:t>
            </w:r>
          </w:p>
          <w:p w14:paraId="5A644CFE" w14:textId="77777777" w:rsidR="00F51C3F" w:rsidRPr="00F51C3F" w:rsidRDefault="00F51C3F" w:rsidP="00F51C3F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F51C3F">
              <w:rPr>
                <w:b/>
                <w:i/>
                <w:snapToGrid w:val="0"/>
              </w:rPr>
              <w:t>Wykładowca: Paweł Goleń</w:t>
            </w:r>
          </w:p>
          <w:p w14:paraId="02D4FCBD" w14:textId="430D663C" w:rsidR="00174471" w:rsidRPr="00731BF3" w:rsidRDefault="00A31727" w:rsidP="00F51C3F">
            <w:pPr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51C3F">
              <w:rPr>
                <w:b/>
                <w:i/>
                <w:snapToGrid w:val="0"/>
              </w:rPr>
              <w:t>40</w:t>
            </w:r>
            <w:r w:rsidR="005E7BFB">
              <w:rPr>
                <w:b/>
                <w:i/>
                <w:snapToGrid w:val="0"/>
              </w:rPr>
              <w:t>930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F51C3F">
              <w:rPr>
                <w:b/>
                <w:i/>
                <w:snapToGrid w:val="0"/>
              </w:rPr>
              <w:t>PYTH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F51C3F">
              <w:rPr>
                <w:b/>
                <w:i/>
                <w:snapToGrid w:val="0"/>
              </w:rPr>
              <w:t>_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6CA91D19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874546" w:rsidRPr="00874546">
        <w:rPr>
          <w:b/>
          <w:bCs/>
        </w:rPr>
        <w:t>Python w analizie danych to szkolenie przeznaczone dl</w:t>
      </w:r>
      <w:r w:rsidR="00874546">
        <w:rPr>
          <w:b/>
          <w:bCs/>
        </w:rPr>
        <w:t>a</w:t>
      </w:r>
      <w:r w:rsidRPr="0032612C">
        <w:rPr>
          <w:b/>
          <w:bCs/>
        </w:rPr>
        <w:t>:</w:t>
      </w:r>
    </w:p>
    <w:p w14:paraId="36B038AA" w14:textId="2DB798F7" w:rsidR="0032612C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>
        <w:t xml:space="preserve"> </w:t>
      </w:r>
      <w:r w:rsidR="00874546" w:rsidRPr="00874546">
        <w:t>Programistów Pythona</w:t>
      </w:r>
    </w:p>
    <w:p w14:paraId="217A9A11" w14:textId="5C185D13" w:rsidR="0032612C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>
        <w:t xml:space="preserve"> </w:t>
      </w:r>
      <w:r w:rsidR="00874546" w:rsidRPr="00874546">
        <w:t>Analityków biznesowych i data scientistów</w:t>
      </w:r>
    </w:p>
    <w:p w14:paraId="77753C83" w14:textId="588F3450" w:rsidR="0032612C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>
        <w:t xml:space="preserve"> </w:t>
      </w:r>
      <w:r w:rsidR="001851FD" w:rsidRPr="001851FD">
        <w:t>Analityków biznesowych i data scientistów</w:t>
      </w:r>
    </w:p>
    <w:p w14:paraId="679F7296" w14:textId="076D3A3D" w:rsidR="0032612C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>
        <w:t xml:space="preserve"> </w:t>
      </w:r>
      <w:r w:rsidR="001851FD" w:rsidRPr="001851FD">
        <w:t>Tylko programistów C++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50CD4AC9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>)</w:t>
      </w:r>
      <w:r w:rsidR="001851FD">
        <w:rPr>
          <w:b/>
          <w:bCs/>
        </w:rPr>
        <w:t xml:space="preserve"> </w:t>
      </w:r>
      <w:r w:rsidR="001851FD" w:rsidRPr="001851FD">
        <w:rPr>
          <w:b/>
          <w:bCs/>
        </w:rPr>
        <w:t>Które z poniższych bibliotek nie jest używane w analizie danych w Pythonie?</w:t>
      </w:r>
    </w:p>
    <w:p w14:paraId="5BAC2952" w14:textId="0A74952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Pandas</w:t>
      </w:r>
    </w:p>
    <w:p w14:paraId="76BA1404" w14:textId="6ACB41A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Numpy</w:t>
      </w:r>
    </w:p>
    <w:p w14:paraId="5B9EC680" w14:textId="611B47F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TensorFlow</w:t>
      </w:r>
    </w:p>
    <w:p w14:paraId="75320FD0" w14:textId="6E8CCFB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Matplotlib</w:t>
      </w:r>
    </w:p>
    <w:p w14:paraId="41A77E08" w14:textId="4A4EB2F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CF30A3" w14:textId="3FB7DF9B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1851FD" w:rsidRPr="001851FD">
        <w:rPr>
          <w:b/>
          <w:bCs/>
        </w:rPr>
        <w:t>Co to jest Jupyter Notebook?</w:t>
      </w:r>
    </w:p>
    <w:p w14:paraId="1089EB35" w14:textId="4D2F9F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Nowoczesne urządzenie do pisania</w:t>
      </w:r>
    </w:p>
    <w:p w14:paraId="16110BD3" w14:textId="27B6C59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Środowisko do analizy danych z obsługą notatek</w:t>
      </w:r>
    </w:p>
    <w:p w14:paraId="26FF60A4" w14:textId="17E5759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1851FD" w:rsidRPr="001851FD">
        <w:t>Rodzaj kawy w kawiarni</w:t>
      </w:r>
    </w:p>
    <w:p w14:paraId="2E2B35E4" w14:textId="294EC2E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20C0E" w:rsidRPr="00D20C0E">
        <w:t>Funkcja w Matplotlib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39CA72F7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55779F" w:rsidRPr="0055779F">
        <w:rPr>
          <w:b/>
          <w:bCs/>
        </w:rPr>
        <w:t>Co to jest DataFrame w Pandas?</w:t>
      </w:r>
    </w:p>
    <w:p w14:paraId="748F7A74" w14:textId="5B151F1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Specjalny format pliku danych</w:t>
      </w:r>
    </w:p>
    <w:p w14:paraId="3F59A0DD" w14:textId="55CC913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Struktura danych do przechowywania i manipulacji danymi</w:t>
      </w:r>
    </w:p>
    <w:p w14:paraId="6C7D0756" w14:textId="5BA28F0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Funkcja w Matplotlib</w:t>
      </w:r>
    </w:p>
    <w:p w14:paraId="138F7245" w14:textId="0D6BF3F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Skrót klawiszowy w Jupyter Notebook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72DBDD5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Pr="0032612C">
        <w:rPr>
          <w:b/>
          <w:bCs/>
        </w:rPr>
        <w:t xml:space="preserve">) </w:t>
      </w:r>
      <w:r w:rsidR="0055779F" w:rsidRPr="0055779F">
        <w:rPr>
          <w:b/>
          <w:bCs/>
        </w:rPr>
        <w:t>Jakie są podstawowe pojęcia statystyczne?</w:t>
      </w:r>
    </w:p>
    <w:p w14:paraId="6AC827D4" w14:textId="6F64325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Średnia, mediana, odchylenie standardowe</w:t>
      </w:r>
    </w:p>
    <w:p w14:paraId="1BACEA14" w14:textId="5E92CF0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Wczytywanie, przetwarzanie, analiza</w:t>
      </w:r>
    </w:p>
    <w:p w14:paraId="539CB0B2" w14:textId="1D52F95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Python, Java, C++</w:t>
      </w:r>
    </w:p>
    <w:p w14:paraId="3D3375AE" w14:textId="22617EA6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5779F" w:rsidRPr="0055779F">
        <w:t>Histogram, scatter plot, line chart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1495B7AD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DB3C8E" w:rsidRPr="00DB3C8E">
        <w:rPr>
          <w:b/>
          <w:bCs/>
        </w:rPr>
        <w:t>Która z poniższych funkcji służy do dodawania nowej kolumny w Pandas DataFrame?</w:t>
      </w:r>
    </w:p>
    <w:p w14:paraId="7D16307D" w14:textId="455D927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add_column()</w:t>
      </w:r>
    </w:p>
    <w:p w14:paraId="574F2FF5" w14:textId="7041F5F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insert_column()</w:t>
      </w:r>
    </w:p>
    <w:p w14:paraId="13EFB049" w14:textId="069164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create_column()</w:t>
      </w:r>
    </w:p>
    <w:p w14:paraId="6D4A91AC" w14:textId="12D87BF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df['new_column'] = ...</w:t>
      </w:r>
    </w:p>
    <w:p w14:paraId="60C3535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1FE274" w14:textId="5CF25E40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DB3C8E" w:rsidRPr="00DB3C8E">
        <w:rPr>
          <w:b/>
          <w:bCs/>
        </w:rPr>
        <w:t>Co to jest wykres słupkowy wizualizacji danych?</w:t>
      </w:r>
    </w:p>
    <w:p w14:paraId="213F5DA0" w14:textId="7CA055F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 przedstawiający zmiany w czasie</w:t>
      </w:r>
    </w:p>
    <w:p w14:paraId="16F782AB" w14:textId="72B19D8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 przedstawiający rozkład danych</w:t>
      </w:r>
    </w:p>
    <w:p w14:paraId="305C8ECC" w14:textId="5C97B80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 przedstawiający ilość danych w kategoriach</w:t>
      </w:r>
    </w:p>
    <w:p w14:paraId="69DEF62F" w14:textId="380AA53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 przedstawiający zależności między dwoma zmiennymi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671A0CD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B3C8E" w:rsidRPr="00DB3C8E">
        <w:rPr>
          <w:b/>
          <w:bCs/>
        </w:rPr>
        <w:t>Które z poniższych nie jest funkcją Matplotlib?</w:t>
      </w:r>
    </w:p>
    <w:p w14:paraId="7114C20C" w14:textId="06CD029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plt.plot()</w:t>
      </w:r>
    </w:p>
    <w:p w14:paraId="446533C1" w14:textId="3D88115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plt.scatter()</w:t>
      </w:r>
    </w:p>
    <w:p w14:paraId="797F5471" w14:textId="0A72A44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plt.show()</w:t>
      </w:r>
    </w:p>
    <w:p w14:paraId="24D77162" w14:textId="36F698A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sns.barplot()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273969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 xml:space="preserve">) </w:t>
      </w:r>
      <w:r w:rsidR="00DB3C8E" w:rsidRPr="00DB3C8E">
        <w:rPr>
          <w:b/>
          <w:bCs/>
        </w:rPr>
        <w:t>Co to są interaktywne wykresy w Pythonie?</w:t>
      </w:r>
    </w:p>
    <w:p w14:paraId="13E8276C" w14:textId="799974E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Wykresy, które automatycznie zmieniają kolor</w:t>
      </w:r>
    </w:p>
    <w:p w14:paraId="4C3D18B9" w14:textId="22484416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Wykresy, które reagują na interakcje użytkownika</w:t>
      </w:r>
    </w:p>
    <w:p w14:paraId="5EEA5DC7" w14:textId="5840D03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Wykresy, które zmieniają swój kształt</w:t>
      </w:r>
    </w:p>
    <w:p w14:paraId="601C7CB3" w14:textId="0431F5C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Wykresy, które są trudne do zrozumienia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7080A0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DB3C8E" w:rsidRPr="00DB3C8E">
        <w:rPr>
          <w:b/>
          <w:bCs/>
        </w:rPr>
        <w:t>Co to jest funkcja zip w Pythonie?</w:t>
      </w:r>
    </w:p>
    <w:p w14:paraId="01C256E6" w14:textId="2C6BCBB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Funkcja do pakowania plików</w:t>
      </w:r>
    </w:p>
    <w:p w14:paraId="178C6510" w14:textId="5EBE354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Funkcja do łączenia dwóch list w pary</w:t>
      </w:r>
    </w:p>
    <w:p w14:paraId="000DD070" w14:textId="7699DF3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Funkcja do kompresowania danych</w:t>
      </w:r>
    </w:p>
    <w:p w14:paraId="2D0216F4" w14:textId="05F2968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B3C8E" w:rsidRPr="00DB3C8E">
        <w:t>Funkcja do sortowania danych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B8218C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FC463" w14:textId="77777777" w:rsidR="001B2450" w:rsidRDefault="001B2450">
      <w:r>
        <w:separator/>
      </w:r>
    </w:p>
  </w:endnote>
  <w:endnote w:type="continuationSeparator" w:id="0">
    <w:p w14:paraId="137C68CE" w14:textId="77777777" w:rsidR="001B2450" w:rsidRDefault="001B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6D8F0" w14:textId="77777777" w:rsidR="001B2450" w:rsidRDefault="001B2450">
      <w:r>
        <w:separator/>
      </w:r>
    </w:p>
  </w:footnote>
  <w:footnote w:type="continuationSeparator" w:id="0">
    <w:p w14:paraId="1C2B20E4" w14:textId="77777777" w:rsidR="001B2450" w:rsidRDefault="001B2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751482">
    <w:abstractNumId w:val="0"/>
  </w:num>
  <w:num w:numId="2" w16cid:durableId="394472277">
    <w:abstractNumId w:val="1"/>
  </w:num>
  <w:num w:numId="3" w16cid:durableId="859046119">
    <w:abstractNumId w:val="2"/>
  </w:num>
  <w:num w:numId="4" w16cid:durableId="858565">
    <w:abstractNumId w:val="3"/>
  </w:num>
  <w:num w:numId="5" w16cid:durableId="2073700073">
    <w:abstractNumId w:val="4"/>
  </w:num>
  <w:num w:numId="6" w16cid:durableId="249432159">
    <w:abstractNumId w:val="5"/>
  </w:num>
  <w:num w:numId="7" w16cid:durableId="1612786940">
    <w:abstractNumId w:val="6"/>
  </w:num>
  <w:num w:numId="8" w16cid:durableId="1632515053">
    <w:abstractNumId w:val="7"/>
  </w:num>
  <w:num w:numId="9" w16cid:durableId="1270546969">
    <w:abstractNumId w:val="8"/>
  </w:num>
  <w:num w:numId="10" w16cid:durableId="1258905913">
    <w:abstractNumId w:val="9"/>
  </w:num>
  <w:num w:numId="11" w16cid:durableId="796266096">
    <w:abstractNumId w:val="10"/>
  </w:num>
  <w:num w:numId="12" w16cid:durableId="419184344">
    <w:abstractNumId w:val="11"/>
  </w:num>
  <w:num w:numId="13" w16cid:durableId="228687581">
    <w:abstractNumId w:val="12"/>
  </w:num>
  <w:num w:numId="14" w16cid:durableId="1636637582">
    <w:abstractNumId w:val="13"/>
  </w:num>
  <w:num w:numId="15" w16cid:durableId="289407805">
    <w:abstractNumId w:val="16"/>
  </w:num>
  <w:num w:numId="16" w16cid:durableId="954945510">
    <w:abstractNumId w:val="37"/>
  </w:num>
  <w:num w:numId="17" w16cid:durableId="590239679">
    <w:abstractNumId w:val="44"/>
  </w:num>
  <w:num w:numId="18" w16cid:durableId="1691762277">
    <w:abstractNumId w:val="14"/>
  </w:num>
  <w:num w:numId="19" w16cid:durableId="1951546676">
    <w:abstractNumId w:val="33"/>
  </w:num>
  <w:num w:numId="20" w16cid:durableId="1041441619">
    <w:abstractNumId w:val="19"/>
  </w:num>
  <w:num w:numId="21" w16cid:durableId="828249323">
    <w:abstractNumId w:val="27"/>
  </w:num>
  <w:num w:numId="22" w16cid:durableId="214584825">
    <w:abstractNumId w:val="36"/>
  </w:num>
  <w:num w:numId="23" w16cid:durableId="807094630">
    <w:abstractNumId w:val="26"/>
  </w:num>
  <w:num w:numId="24" w16cid:durableId="36047068">
    <w:abstractNumId w:val="45"/>
  </w:num>
  <w:num w:numId="25" w16cid:durableId="383142360">
    <w:abstractNumId w:val="32"/>
  </w:num>
  <w:num w:numId="26" w16cid:durableId="1291744190">
    <w:abstractNumId w:val="34"/>
  </w:num>
  <w:num w:numId="27" w16cid:durableId="1816408037">
    <w:abstractNumId w:val="17"/>
  </w:num>
  <w:num w:numId="28" w16cid:durableId="1894389472">
    <w:abstractNumId w:val="23"/>
  </w:num>
  <w:num w:numId="29" w16cid:durableId="1898936191">
    <w:abstractNumId w:val="43"/>
  </w:num>
  <w:num w:numId="30" w16cid:durableId="2075352520">
    <w:abstractNumId w:val="35"/>
  </w:num>
  <w:num w:numId="31" w16cid:durableId="1452935481">
    <w:abstractNumId w:val="30"/>
  </w:num>
  <w:num w:numId="32" w16cid:durableId="886063229">
    <w:abstractNumId w:val="22"/>
  </w:num>
  <w:num w:numId="33" w16cid:durableId="2000039073">
    <w:abstractNumId w:val="21"/>
  </w:num>
  <w:num w:numId="34" w16cid:durableId="1672291096">
    <w:abstractNumId w:val="39"/>
  </w:num>
  <w:num w:numId="35" w16cid:durableId="1082021613">
    <w:abstractNumId w:val="28"/>
  </w:num>
  <w:num w:numId="36" w16cid:durableId="203561363">
    <w:abstractNumId w:val="24"/>
  </w:num>
  <w:num w:numId="37" w16cid:durableId="1972128841">
    <w:abstractNumId w:val="40"/>
  </w:num>
  <w:num w:numId="38" w16cid:durableId="60370773">
    <w:abstractNumId w:val="20"/>
  </w:num>
  <w:num w:numId="39" w16cid:durableId="2047487773">
    <w:abstractNumId w:val="29"/>
  </w:num>
  <w:num w:numId="40" w16cid:durableId="1600288659">
    <w:abstractNumId w:val="38"/>
  </w:num>
  <w:num w:numId="41" w16cid:durableId="1733771661">
    <w:abstractNumId w:val="15"/>
  </w:num>
  <w:num w:numId="42" w16cid:durableId="293682615">
    <w:abstractNumId w:val="31"/>
  </w:num>
  <w:num w:numId="43" w16cid:durableId="625699161">
    <w:abstractNumId w:val="42"/>
  </w:num>
  <w:num w:numId="44" w16cid:durableId="1380200776">
    <w:abstractNumId w:val="25"/>
  </w:num>
  <w:num w:numId="45" w16cid:durableId="1939096117">
    <w:abstractNumId w:val="18"/>
  </w:num>
  <w:num w:numId="46" w16cid:durableId="87342722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851FD"/>
    <w:rsid w:val="001B2450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13B71"/>
    <w:rsid w:val="0032612C"/>
    <w:rsid w:val="00340E9E"/>
    <w:rsid w:val="003563A4"/>
    <w:rsid w:val="00362F03"/>
    <w:rsid w:val="003A7780"/>
    <w:rsid w:val="003E51B2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5779F"/>
    <w:rsid w:val="00565867"/>
    <w:rsid w:val="005A573E"/>
    <w:rsid w:val="005E7BFB"/>
    <w:rsid w:val="005F5521"/>
    <w:rsid w:val="00624A70"/>
    <w:rsid w:val="006A673D"/>
    <w:rsid w:val="006C682D"/>
    <w:rsid w:val="0070580E"/>
    <w:rsid w:val="007149A9"/>
    <w:rsid w:val="00722ED0"/>
    <w:rsid w:val="00731BF3"/>
    <w:rsid w:val="0074034D"/>
    <w:rsid w:val="00745145"/>
    <w:rsid w:val="00747FD0"/>
    <w:rsid w:val="0076550D"/>
    <w:rsid w:val="00791BC5"/>
    <w:rsid w:val="00797330"/>
    <w:rsid w:val="007A737B"/>
    <w:rsid w:val="007D0188"/>
    <w:rsid w:val="007E0E97"/>
    <w:rsid w:val="008037BB"/>
    <w:rsid w:val="0080677B"/>
    <w:rsid w:val="008276A7"/>
    <w:rsid w:val="00874546"/>
    <w:rsid w:val="00892FA5"/>
    <w:rsid w:val="008B0BAB"/>
    <w:rsid w:val="008F0562"/>
    <w:rsid w:val="00941721"/>
    <w:rsid w:val="0096437D"/>
    <w:rsid w:val="0099666E"/>
    <w:rsid w:val="009C4F8A"/>
    <w:rsid w:val="009D2DDC"/>
    <w:rsid w:val="00A20A25"/>
    <w:rsid w:val="00A31727"/>
    <w:rsid w:val="00A330B2"/>
    <w:rsid w:val="00A62E61"/>
    <w:rsid w:val="00A7772F"/>
    <w:rsid w:val="00A838D3"/>
    <w:rsid w:val="00AD0555"/>
    <w:rsid w:val="00AF185C"/>
    <w:rsid w:val="00B373BB"/>
    <w:rsid w:val="00B8218C"/>
    <w:rsid w:val="00B96C18"/>
    <w:rsid w:val="00BA1832"/>
    <w:rsid w:val="00BB5017"/>
    <w:rsid w:val="00BC3DBA"/>
    <w:rsid w:val="00CA546A"/>
    <w:rsid w:val="00CC3AA9"/>
    <w:rsid w:val="00CE0327"/>
    <w:rsid w:val="00CE4112"/>
    <w:rsid w:val="00D0425F"/>
    <w:rsid w:val="00D1555C"/>
    <w:rsid w:val="00D20C0E"/>
    <w:rsid w:val="00D33072"/>
    <w:rsid w:val="00D4779E"/>
    <w:rsid w:val="00D73B2F"/>
    <w:rsid w:val="00DA68C2"/>
    <w:rsid w:val="00DA6B0B"/>
    <w:rsid w:val="00DB3C8E"/>
    <w:rsid w:val="00DC7AE4"/>
    <w:rsid w:val="00DE5E6D"/>
    <w:rsid w:val="00E05BFD"/>
    <w:rsid w:val="00EB3505"/>
    <w:rsid w:val="00EC2D6F"/>
    <w:rsid w:val="00EF7C07"/>
    <w:rsid w:val="00F00705"/>
    <w:rsid w:val="00F20A00"/>
    <w:rsid w:val="00F51C3F"/>
    <w:rsid w:val="00F628E6"/>
    <w:rsid w:val="00F64329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42846"/>
    <w:rsid w:val="00661C2D"/>
    <w:rsid w:val="006A233A"/>
    <w:rsid w:val="00746531"/>
    <w:rsid w:val="008A55C2"/>
    <w:rsid w:val="00942AF5"/>
    <w:rsid w:val="009A0E5B"/>
    <w:rsid w:val="00BA014D"/>
    <w:rsid w:val="00BF20B2"/>
    <w:rsid w:val="00DE5E6D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51546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4</cp:revision>
  <cp:lastPrinted>2009-12-03T13:50:00Z</cp:lastPrinted>
  <dcterms:created xsi:type="dcterms:W3CDTF">2024-02-02T15:02:00Z</dcterms:created>
  <dcterms:modified xsi:type="dcterms:W3CDTF">2024-09-18T11:14:00Z</dcterms:modified>
</cp:coreProperties>
</file>